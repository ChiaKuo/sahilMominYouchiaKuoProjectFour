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pStyle w:val="Heading1"/>
        <w:keepNext w:val="0"/>
        <w:spacing w:before="0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Description of Project</w:t>
      </w:r>
    </w:p>
    <w:p>
      <w:pPr>
        <w:spacing w:before="240" w:after="240"/>
      </w:pPr>
      <w:r>
        <w:t>A choose your own adventure game based on the world of Harry Potter. Users can create a character, get sorted into one of the four houses, and embark on an adventure to save the world.</w:t>
      </w:r>
    </w:p>
    <w:p>
      <w:pPr>
        <w:spacing w:before="240" w:after="240"/>
      </w:pPr>
    </w:p>
    <w:p>
      <w:pPr>
        <w:pStyle w:val="Heading2"/>
        <w:keepNext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iCs w:val="0"/>
        </w:rPr>
        <w:t>MVP (Minimal Viable Product) Goals</w:t>
      </w:r>
    </w:p>
    <w:p>
      <w:pPr>
        <w:numPr>
          <w:ilvl w:val="0"/>
          <w:numId w:val="1"/>
        </w:numPr>
        <w:spacing w:before="240"/>
        <w:ind w:left="720" w:hanging="239"/>
        <w:jc w:val="left"/>
      </w:pPr>
      <w:r>
        <w:t>A landing page where the user can set their name.</w:t>
      </w:r>
    </w:p>
    <w:p>
      <w:pPr>
        <w:numPr>
          <w:ilvl w:val="0"/>
          <w:numId w:val="1"/>
        </w:numPr>
        <w:ind w:left="720" w:hanging="239"/>
        <w:jc w:val="left"/>
      </w:pPr>
      <w:r>
        <w:t>Create a sequence of 5 challenges/scenarios. The user has to choose a spell or action to complete the task and move on.</w:t>
      </w:r>
    </w:p>
    <w:p>
      <w:pPr>
        <w:numPr>
          <w:ilvl w:val="0"/>
          <w:numId w:val="1"/>
        </w:numPr>
        <w:spacing w:after="240"/>
        <w:ind w:left="720" w:hanging="239"/>
        <w:jc w:val="left"/>
      </w:pPr>
      <w:r>
        <w:t>Popup alerts that will tell the user when they use a wrong spell. It will explain what effect they caused.</w:t>
      </w:r>
    </w:p>
    <w:p>
      <w:pPr>
        <w:spacing w:before="240" w:after="240"/>
      </w:pPr>
    </w:p>
    <w:p>
      <w:pPr>
        <w:pStyle w:val="Heading2"/>
        <w:keepNext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iCs w:val="0"/>
        </w:rPr>
        <w:t>Stretch Goals</w:t>
      </w:r>
    </w:p>
    <w:p>
      <w:pPr>
        <w:numPr>
          <w:ilvl w:val="0"/>
          <w:numId w:val="2"/>
        </w:numPr>
        <w:spacing w:before="240"/>
        <w:ind w:left="720" w:hanging="239"/>
        <w:jc w:val="left"/>
      </w:pPr>
      <w:r>
        <w:t>A quiz where the user's answers will influence which Hogwarts house they are sorted into.</w:t>
      </w:r>
    </w:p>
    <w:p>
      <w:pPr>
        <w:numPr>
          <w:ilvl w:val="0"/>
          <w:numId w:val="2"/>
        </w:numPr>
        <w:ind w:left="720" w:hanging="239"/>
        <w:jc w:val="left"/>
      </w:pPr>
      <w:r>
        <w:t>Sorting Hat function</w:t>
      </w:r>
    </w:p>
    <w:p>
      <w:pPr>
        <w:numPr>
          <w:ilvl w:val="0"/>
          <w:numId w:val="2"/>
        </w:numPr>
        <w:ind w:left="720" w:hanging="239"/>
        <w:jc w:val="left"/>
      </w:pPr>
      <w:r>
        <w:t>Additional scenarios</w:t>
      </w:r>
    </w:p>
    <w:p>
      <w:pPr>
        <w:numPr>
          <w:ilvl w:val="0"/>
          <w:numId w:val="2"/>
        </w:numPr>
        <w:ind w:left="720" w:hanging="239"/>
        <w:jc w:val="left"/>
      </w:pPr>
      <w:r>
        <w:t>Multiple endings</w:t>
      </w:r>
    </w:p>
    <w:p>
      <w:pPr>
        <w:numPr>
          <w:ilvl w:val="0"/>
          <w:numId w:val="2"/>
        </w:numPr>
        <w:ind w:left="720" w:hanging="239"/>
        <w:jc w:val="left"/>
      </w:pPr>
      <w:r>
        <w:t>Enhanced graphical design</w:t>
      </w:r>
    </w:p>
    <w:p>
      <w:pPr>
        <w:numPr>
          <w:ilvl w:val="0"/>
          <w:numId w:val="2"/>
        </w:numPr>
        <w:ind w:left="720" w:hanging="239"/>
        <w:jc w:val="left"/>
      </w:pPr>
      <w:r>
        <w:t>A health system that will tick down if the user gives the wrong answer. An ending page will display if the user loses all their lives.</w:t>
      </w:r>
    </w:p>
    <w:p>
      <w:pPr>
        <w:numPr>
          <w:ilvl w:val="0"/>
          <w:numId w:val="2"/>
        </w:numPr>
        <w:ind w:left="720" w:hanging="239"/>
        <w:jc w:val="left"/>
      </w:pPr>
      <w:r>
        <w:t>Add sound effects/background music</w:t>
      </w:r>
    </w:p>
    <w:p>
      <w:pPr>
        <w:numPr>
          <w:ilvl w:val="0"/>
          <w:numId w:val="2"/>
        </w:numPr>
        <w:spacing w:after="240"/>
        <w:ind w:left="720" w:hanging="239"/>
        <w:jc w:val="left"/>
      </w:pPr>
      <w:r>
        <w:t>Add animations</w:t>
      </w:r>
    </w:p>
    <w:p>
      <w:pPr>
        <w:spacing w:before="240" w:after="240"/>
      </w:pPr>
    </w:p>
    <w:p>
      <w:pPr>
        <w:pStyle w:val="Heading2"/>
        <w:keepNext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iCs w:val="0"/>
        </w:rPr>
        <w:t>Researched Data</w:t>
      </w:r>
    </w:p>
    <w:p>
      <w:pPr>
        <w:spacing w:before="240" w:after="240"/>
      </w:pPr>
      <w:r>
        <w:t>Harry Potter API endpoints:</w:t>
      </w:r>
    </w:p>
    <w:p>
      <w:pPr>
        <w:numPr>
          <w:ilvl w:val="0"/>
          <w:numId w:val="3"/>
        </w:numPr>
        <w:spacing w:before="240"/>
        <w:ind w:left="720" w:hanging="239"/>
        <w:jc w:val="left"/>
      </w:pPr>
      <w:r>
        <w:t>characters</w:t>
      </w:r>
    </w:p>
    <w:p>
      <w:pPr>
        <w:numPr>
          <w:ilvl w:val="0"/>
          <w:numId w:val="3"/>
        </w:numPr>
        <w:ind w:left="720" w:hanging="239"/>
        <w:jc w:val="left"/>
      </w:pPr>
      <w:r>
        <w:t>sortingHat</w:t>
      </w:r>
    </w:p>
    <w:p>
      <w:pPr>
        <w:numPr>
          <w:ilvl w:val="0"/>
          <w:numId w:val="3"/>
        </w:numPr>
        <w:ind w:left="720" w:hanging="239"/>
        <w:jc w:val="left"/>
      </w:pPr>
      <w:r>
        <w:t>houses</w:t>
      </w:r>
    </w:p>
    <w:p>
      <w:pPr>
        <w:numPr>
          <w:ilvl w:val="0"/>
          <w:numId w:val="3"/>
        </w:numPr>
        <w:spacing w:after="240"/>
        <w:ind w:left="720" w:hanging="239"/>
        <w:jc w:val="left"/>
      </w:pPr>
      <w:r>
        <w:t>spells</w:t>
      </w:r>
    </w:p>
    <w:p>
      <w:pPr>
        <w:pStyle w:val="Heading2"/>
        <w:keepNext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iCs w:val="0"/>
        </w:rPr>
        <w:t>Pseudo Code</w:t>
      </w:r>
    </w:p>
    <w:p>
      <w:pPr>
        <w:spacing w:before="240" w:after="240"/>
      </w:pPr>
    </w:p>
    <w:p>
      <w:pPr>
        <w:pStyle w:val="Heading2"/>
        <w:keepNext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iCs w:val="0"/>
        </w:rPr>
        <w:t>Wireframe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